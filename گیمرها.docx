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703"/>
        <w:tblW w:w="48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524"/>
      </w:tblGrid>
      <w:tr w:rsidR="0076088D" w:rsidRPr="0041428F" w14:paraId="64E51D2D" w14:textId="77777777" w:rsidTr="003433A3">
        <w:trPr>
          <w:trHeight w:val="251"/>
        </w:trPr>
        <w:tc>
          <w:tcPr>
            <w:tcW w:w="10524" w:type="dxa"/>
          </w:tcPr>
          <w:p w14:paraId="6D25F998" w14:textId="77777777" w:rsidR="0076088D" w:rsidRPr="0041428F" w:rsidRDefault="0076088D" w:rsidP="0076088D">
            <w:pPr>
              <w:pStyle w:val="ContactInfo"/>
              <w:rPr>
                <w:color w:val="000000" w:themeColor="text1"/>
              </w:rPr>
            </w:pPr>
          </w:p>
        </w:tc>
      </w:tr>
      <w:tr w:rsidR="0076088D" w:rsidRPr="0041428F" w14:paraId="3A0AE7BE" w14:textId="77777777" w:rsidTr="003433A3">
        <w:trPr>
          <w:trHeight w:val="2546"/>
        </w:trPr>
        <w:tc>
          <w:tcPr>
            <w:tcW w:w="10524" w:type="dxa"/>
            <w:vAlign w:val="bottom"/>
          </w:tcPr>
          <w:p w14:paraId="76028C8C" w14:textId="77777777" w:rsidR="003433A3" w:rsidRPr="003433A3" w:rsidRDefault="003433A3" w:rsidP="003433A3">
            <w:pPr>
              <w:pStyle w:val="Signature"/>
              <w:jc w:val="center"/>
              <w:rPr>
                <w:color w:val="FFFFFF" w:themeColor="background1"/>
                <w:sz w:val="48"/>
                <w:szCs w:val="48"/>
                <w:lang w:bidi="fa-IR"/>
              </w:rPr>
            </w:pPr>
            <w:r w:rsidRPr="003433A3">
              <w:rPr>
                <w:rFonts w:cs="Tahoma" w:hint="cs"/>
                <w:color w:val="FFFFFF" w:themeColor="background1"/>
                <w:sz w:val="48"/>
                <w:szCs w:val="48"/>
                <w:rtl/>
              </w:rPr>
              <w:t>گیمرها</w:t>
            </w:r>
            <w:r w:rsidRPr="003433A3">
              <w:rPr>
                <w:rFonts w:cs="Tahoma"/>
                <w:color w:val="FFFFFF" w:themeColor="background1"/>
                <w:sz w:val="48"/>
                <w:szCs w:val="48"/>
                <w:rtl/>
              </w:rPr>
              <w:t xml:space="preserve">: </w:t>
            </w:r>
            <w:r w:rsidRPr="003433A3">
              <w:rPr>
                <w:rFonts w:cs="Tahoma" w:hint="cs"/>
                <w:color w:val="FFFFFF" w:themeColor="background1"/>
                <w:sz w:val="48"/>
                <w:szCs w:val="48"/>
                <w:rtl/>
              </w:rPr>
              <w:t>عشق</w:t>
            </w:r>
            <w:r w:rsidRPr="003433A3">
              <w:rPr>
                <w:rFonts w:cs="Tahoma"/>
                <w:color w:val="FFFFFF" w:themeColor="background1"/>
                <w:sz w:val="48"/>
                <w:szCs w:val="48"/>
                <w:rtl/>
              </w:rPr>
              <w:t xml:space="preserve"> </w:t>
            </w:r>
            <w:r w:rsidRPr="003433A3">
              <w:rPr>
                <w:rFonts w:cs="Tahoma" w:hint="cs"/>
                <w:color w:val="FFFFFF" w:themeColor="background1"/>
                <w:sz w:val="48"/>
                <w:szCs w:val="48"/>
                <w:rtl/>
              </w:rPr>
              <w:t>به</w:t>
            </w:r>
            <w:r w:rsidRPr="003433A3">
              <w:rPr>
                <w:rFonts w:cs="Tahoma"/>
                <w:color w:val="FFFFFF" w:themeColor="background1"/>
                <w:sz w:val="48"/>
                <w:szCs w:val="48"/>
                <w:rtl/>
              </w:rPr>
              <w:t xml:space="preserve"> </w:t>
            </w:r>
            <w:r w:rsidRPr="003433A3">
              <w:rPr>
                <w:rFonts w:cs="Tahoma" w:hint="cs"/>
                <w:color w:val="FFFFFF" w:themeColor="background1"/>
                <w:sz w:val="48"/>
                <w:szCs w:val="48"/>
                <w:rtl/>
              </w:rPr>
              <w:t>بازی‌های</w:t>
            </w:r>
            <w:r w:rsidRPr="003433A3">
              <w:rPr>
                <w:rFonts w:cs="Tahoma"/>
                <w:color w:val="FFFFFF" w:themeColor="background1"/>
                <w:sz w:val="48"/>
                <w:szCs w:val="48"/>
                <w:rtl/>
              </w:rPr>
              <w:t xml:space="preserve"> </w:t>
            </w:r>
            <w:r w:rsidRPr="003433A3">
              <w:rPr>
                <w:rFonts w:cs="Tahoma" w:hint="cs"/>
                <w:color w:val="FFFFFF" w:themeColor="background1"/>
                <w:sz w:val="48"/>
                <w:szCs w:val="48"/>
                <w:rtl/>
              </w:rPr>
              <w:t>ویدئویی</w:t>
            </w:r>
            <w:r w:rsidRPr="003433A3">
              <w:rPr>
                <w:rFonts w:cs="Tahoma"/>
                <w:color w:val="FFFFFF" w:themeColor="background1"/>
                <w:sz w:val="48"/>
                <w:szCs w:val="48"/>
                <w:rtl/>
              </w:rPr>
              <w:t xml:space="preserve"> </w:t>
            </w:r>
            <w:r w:rsidRPr="003433A3">
              <w:rPr>
                <w:rFonts w:cs="Tahoma" w:hint="cs"/>
                <w:color w:val="FFFFFF" w:themeColor="background1"/>
                <w:sz w:val="48"/>
                <w:szCs w:val="48"/>
                <w:rtl/>
              </w:rPr>
              <w:t>و</w:t>
            </w:r>
            <w:r w:rsidRPr="003433A3">
              <w:rPr>
                <w:rFonts w:cs="Tahoma"/>
                <w:color w:val="FFFFFF" w:themeColor="background1"/>
                <w:sz w:val="48"/>
                <w:szCs w:val="48"/>
                <w:rtl/>
              </w:rPr>
              <w:t xml:space="preserve"> </w:t>
            </w:r>
            <w:r w:rsidRPr="003433A3">
              <w:rPr>
                <w:rFonts w:cs="Tahoma" w:hint="cs"/>
                <w:color w:val="FFFFFF" w:themeColor="background1"/>
                <w:sz w:val="48"/>
                <w:szCs w:val="48"/>
                <w:rtl/>
              </w:rPr>
              <w:t>مسیر</w:t>
            </w:r>
            <w:r w:rsidRPr="003433A3">
              <w:rPr>
                <w:rFonts w:cs="Tahoma"/>
                <w:color w:val="FFFFFF" w:themeColor="background1"/>
                <w:sz w:val="48"/>
                <w:szCs w:val="48"/>
                <w:rtl/>
              </w:rPr>
              <w:t xml:space="preserve"> </w:t>
            </w:r>
            <w:r w:rsidRPr="003433A3">
              <w:rPr>
                <w:rFonts w:cs="Tahoma" w:hint="cs"/>
                <w:color w:val="FFFFFF" w:themeColor="background1"/>
                <w:sz w:val="48"/>
                <w:szCs w:val="48"/>
                <w:rtl/>
              </w:rPr>
              <w:t>حرفه‌ای</w:t>
            </w:r>
          </w:p>
          <w:p w14:paraId="45E074EE" w14:textId="033B50C2" w:rsidR="003433A3" w:rsidRDefault="003433A3" w:rsidP="003433A3">
            <w:pPr>
              <w:pStyle w:val="ContactInfo"/>
              <w:ind w:left="0"/>
            </w:pPr>
          </w:p>
          <w:p w14:paraId="58E3E667" w14:textId="28E38595" w:rsidR="003433A3" w:rsidRPr="0076088D" w:rsidRDefault="003433A3" w:rsidP="003433A3">
            <w:pPr>
              <w:pStyle w:val="ContactInfo"/>
              <w:ind w:left="0"/>
            </w:pPr>
          </w:p>
        </w:tc>
      </w:tr>
    </w:tbl>
    <w:p w14:paraId="4116560B" w14:textId="01CA1B41" w:rsidR="003433A3" w:rsidRPr="003433A3" w:rsidRDefault="0076088D" w:rsidP="003433A3">
      <w:pPr>
        <w:spacing w:before="120" w:after="0"/>
      </w:pPr>
      <w:r w:rsidRPr="0041428F">
        <w:rPr>
          <w:noProof/>
        </w:rPr>
        <w:t xml:space="preserve"> </w:t>
      </w:r>
      <w:r w:rsidR="00831721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F678BD5" wp14:editId="6DCC0AB7">
                <wp:simplePos x="0" y="0"/>
                <wp:positionH relativeFrom="page">
                  <wp:posOffset>-15875</wp:posOffset>
                </wp:positionH>
                <wp:positionV relativeFrom="paragraph">
                  <wp:posOffset>-457200</wp:posOffset>
                </wp:positionV>
                <wp:extent cx="8247380" cy="2273935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273935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A64BE" id="Graphic 17" o:spid="_x0000_s1026" alt="&quot;&quot;" style="position:absolute;left:0;text-align:left;margin-left:-1.25pt;margin-top:-36pt;width:649.4pt;height:179.05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wrap anchorx="page"/>
                <w10:anchorlock/>
              </v:group>
            </w:pict>
          </mc:Fallback>
        </mc:AlternateContent>
      </w:r>
    </w:p>
    <w:p w14:paraId="5A1E77B8" w14:textId="5DE3C667" w:rsidR="003433A3" w:rsidRDefault="003433A3" w:rsidP="0076088D">
      <w:pPr>
        <w:pStyle w:val="Signature"/>
        <w:jc w:val="right"/>
        <w:rPr>
          <w:rFonts w:cs="Tahoma"/>
          <w:sz w:val="28"/>
          <w:szCs w:val="28"/>
          <w:lang w:bidi="fa-IR"/>
        </w:rPr>
      </w:pPr>
    </w:p>
    <w:p w14:paraId="063F413A" w14:textId="77777777" w:rsidR="003433A3" w:rsidRDefault="003433A3" w:rsidP="0076088D">
      <w:pPr>
        <w:pStyle w:val="Signature"/>
        <w:jc w:val="right"/>
        <w:rPr>
          <w:rFonts w:cs="Tahoma"/>
          <w:sz w:val="28"/>
          <w:szCs w:val="28"/>
          <w:rtl/>
          <w:lang w:bidi="fa-IR"/>
        </w:rPr>
      </w:pPr>
    </w:p>
    <w:p w14:paraId="4B5B04EF" w14:textId="72B62F37" w:rsidR="0076088D" w:rsidRPr="0076088D" w:rsidRDefault="0076088D" w:rsidP="0076088D">
      <w:pPr>
        <w:pStyle w:val="Signature"/>
        <w:jc w:val="right"/>
        <w:rPr>
          <w:sz w:val="28"/>
          <w:szCs w:val="28"/>
          <w:lang w:bidi="fa-IR"/>
        </w:rPr>
      </w:pPr>
      <w:r w:rsidRPr="0076088D">
        <w:rPr>
          <w:rFonts w:cs="Tahoma" w:hint="cs"/>
          <w:sz w:val="28"/>
          <w:szCs w:val="28"/>
          <w:rtl/>
        </w:rPr>
        <w:t>گیمرها</w:t>
      </w:r>
      <w:r w:rsidRPr="0076088D">
        <w:rPr>
          <w:rFonts w:cs="Tahoma"/>
          <w:sz w:val="28"/>
          <w:szCs w:val="28"/>
          <w:rtl/>
        </w:rPr>
        <w:t xml:space="preserve">: </w:t>
      </w:r>
      <w:r w:rsidRPr="0076088D">
        <w:rPr>
          <w:rFonts w:cs="Tahoma" w:hint="cs"/>
          <w:sz w:val="28"/>
          <w:szCs w:val="28"/>
          <w:rtl/>
        </w:rPr>
        <w:t>عشق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به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بازی‌های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ویدئویی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و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مسیر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حرفه‌ای</w:t>
      </w:r>
    </w:p>
    <w:p w14:paraId="7DD9313E" w14:textId="77777777" w:rsidR="0076088D" w:rsidRPr="0076088D" w:rsidRDefault="0076088D" w:rsidP="0076088D">
      <w:pPr>
        <w:pStyle w:val="Signature"/>
        <w:jc w:val="right"/>
        <w:rPr>
          <w:b w:val="0"/>
          <w:bCs w:val="0"/>
          <w:sz w:val="28"/>
          <w:szCs w:val="28"/>
        </w:rPr>
      </w:pPr>
    </w:p>
    <w:p w14:paraId="1043115C" w14:textId="74ED5FE8" w:rsidR="0076088D" w:rsidRPr="0076088D" w:rsidRDefault="0076088D" w:rsidP="0076088D">
      <w:pPr>
        <w:pStyle w:val="Signature"/>
        <w:jc w:val="right"/>
        <w:rPr>
          <w:b w:val="0"/>
          <w:bCs w:val="0"/>
          <w:sz w:val="28"/>
          <w:szCs w:val="28"/>
          <w:lang w:bidi="fa-IR"/>
        </w:rPr>
      </w:pP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صنعت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بازی‌های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ویدئویی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از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دهه‌ها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پیش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یکی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از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پرطرفدارترین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صنایع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تفریحی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جهان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تبدیل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شده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است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همچنین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برای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بسیاری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از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افراد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عنوان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یک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علاقه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شخصی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حتی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مسیر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حرفه‌ای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مهم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شناخته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می‌شود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.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در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مقاله،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بررسی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تأثیر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عشق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بازی‌های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ویدئویی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مسیر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حرفه‌ای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افراد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پرداخته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می‌شود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چگونگی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تبدیل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علاقه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فرصت‌های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شغلی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مورد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بررسی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قرار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می‌گیرد</w:t>
      </w:r>
      <w:r w:rsidR="003433A3">
        <w:rPr>
          <w:rFonts w:cs="Tahoma" w:hint="cs"/>
          <w:b w:val="0"/>
          <w:bCs w:val="0"/>
          <w:color w:val="auto"/>
          <w:sz w:val="28"/>
          <w:szCs w:val="28"/>
          <w:rtl/>
          <w:lang w:bidi="fa-IR"/>
        </w:rPr>
        <w:t>.</w:t>
      </w:r>
    </w:p>
    <w:p w14:paraId="77FDB762" w14:textId="77777777" w:rsidR="0076088D" w:rsidRPr="0076088D" w:rsidRDefault="0076088D" w:rsidP="0076088D">
      <w:pPr>
        <w:pStyle w:val="Signature"/>
        <w:jc w:val="right"/>
        <w:rPr>
          <w:b w:val="0"/>
          <w:bCs w:val="0"/>
          <w:sz w:val="28"/>
          <w:szCs w:val="28"/>
        </w:rPr>
      </w:pPr>
    </w:p>
    <w:p w14:paraId="5B7116F2" w14:textId="7AD35361" w:rsidR="0076088D" w:rsidRPr="0076088D" w:rsidRDefault="0076088D" w:rsidP="0076088D">
      <w:pPr>
        <w:pStyle w:val="Signature"/>
        <w:jc w:val="right"/>
        <w:rPr>
          <w:sz w:val="28"/>
          <w:szCs w:val="28"/>
        </w:rPr>
      </w:pPr>
      <w:r w:rsidRPr="0076088D">
        <w:rPr>
          <w:rFonts w:cs="Tahoma" w:hint="cs"/>
          <w:sz w:val="28"/>
          <w:szCs w:val="28"/>
          <w:rtl/>
        </w:rPr>
        <w:t>گیمرها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و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عشق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به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بازی‌های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ویدئویی</w:t>
      </w:r>
    </w:p>
    <w:p w14:paraId="1C8A34EE" w14:textId="7EE3AAEF" w:rsidR="0076088D" w:rsidRPr="0076088D" w:rsidRDefault="0076088D" w:rsidP="0076088D">
      <w:pPr>
        <w:pStyle w:val="Signature"/>
        <w:jc w:val="right"/>
        <w:rPr>
          <w:rFonts w:hint="cs"/>
          <w:b w:val="0"/>
          <w:bCs w:val="0"/>
          <w:sz w:val="28"/>
          <w:szCs w:val="28"/>
          <w:rtl/>
          <w:lang w:bidi="fa-IR"/>
        </w:rPr>
      </w:pP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گیمرها،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افرادی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هستند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که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صورت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فعال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پرشور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بازی‌های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ویدئویی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سرگرم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می‌شوند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.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علاقه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می‌تواند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از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رشد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افراد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در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دوران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کودکی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شروع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شده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در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طول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زمان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یک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علاقه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شخصی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حتی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حرفه‌ای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تبدیل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شود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.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عشق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بازی‌های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ویدئویی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می‌تواند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از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جنبه‌های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مختلفی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مانند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استرس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زدایی،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ارتباطات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اجتماعی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تحلیل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استراتژیک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افراد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کمک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کند</w:t>
      </w:r>
      <w:r w:rsidR="003433A3">
        <w:rPr>
          <w:rFonts w:hint="cs"/>
          <w:b w:val="0"/>
          <w:bCs w:val="0"/>
          <w:sz w:val="28"/>
          <w:szCs w:val="28"/>
          <w:rtl/>
          <w:lang w:bidi="fa-IR"/>
        </w:rPr>
        <w:t>.</w:t>
      </w:r>
    </w:p>
    <w:p w14:paraId="7D1D6154" w14:textId="77777777" w:rsidR="0076088D" w:rsidRPr="0076088D" w:rsidRDefault="0076088D" w:rsidP="0076088D">
      <w:pPr>
        <w:pStyle w:val="Signature"/>
        <w:jc w:val="right"/>
        <w:rPr>
          <w:b w:val="0"/>
          <w:bCs w:val="0"/>
          <w:sz w:val="28"/>
          <w:szCs w:val="28"/>
        </w:rPr>
      </w:pPr>
    </w:p>
    <w:p w14:paraId="45B369A2" w14:textId="0EE841CC" w:rsidR="003433A3" w:rsidRPr="003433A3" w:rsidRDefault="0076088D" w:rsidP="003433A3">
      <w:pPr>
        <w:pStyle w:val="Signature"/>
        <w:jc w:val="right"/>
        <w:rPr>
          <w:rFonts w:cs="Tahoma"/>
          <w:sz w:val="28"/>
          <w:szCs w:val="28"/>
          <w:lang w:bidi="fa-IR"/>
        </w:rPr>
      </w:pPr>
      <w:r w:rsidRPr="0076088D">
        <w:rPr>
          <w:rFonts w:cs="Tahoma" w:hint="cs"/>
          <w:sz w:val="28"/>
          <w:szCs w:val="28"/>
          <w:rtl/>
        </w:rPr>
        <w:t>گیمرها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به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عنوان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حرفه‌ای‌ها</w:t>
      </w:r>
    </w:p>
    <w:p w14:paraId="0ACAD294" w14:textId="0DF68BE3" w:rsidR="0076088D" w:rsidRPr="0076088D" w:rsidRDefault="0076088D" w:rsidP="0076088D">
      <w:pPr>
        <w:pStyle w:val="Signature"/>
        <w:jc w:val="right"/>
        <w:rPr>
          <w:rFonts w:hint="cs"/>
          <w:b w:val="0"/>
          <w:bCs w:val="0"/>
          <w:sz w:val="28"/>
          <w:szCs w:val="28"/>
          <w:rtl/>
          <w:lang w:bidi="fa-IR"/>
        </w:rPr>
      </w:pP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گیمرها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عنوان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یک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جامعه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فعال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پویا،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سرعت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یک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حرفه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شغل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تبدیل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شده‌اند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.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بسیاری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از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افراد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علاقه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شخصی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بازی‌های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ویدئویی،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توانسته‌اند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علاقه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را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یک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مسیر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حرفه‌ای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تبدیل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کنند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.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حرفه‌ای‌ها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شامل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توسعه‌دهندگان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بازی،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استریمرها،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مدیران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اجرایی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صنعت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گیمینگ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متخصصان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تولید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محتوا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می‌شود</w:t>
      </w:r>
      <w:r w:rsidR="003433A3">
        <w:rPr>
          <w:rFonts w:cs="Tahoma" w:hint="cs"/>
          <w:b w:val="0"/>
          <w:bCs w:val="0"/>
          <w:color w:val="auto"/>
          <w:sz w:val="28"/>
          <w:szCs w:val="28"/>
          <w:rtl/>
        </w:rPr>
        <w:t>.</w:t>
      </w:r>
    </w:p>
    <w:p w14:paraId="21FD2A32" w14:textId="77777777" w:rsidR="0076088D" w:rsidRPr="0076088D" w:rsidRDefault="0076088D" w:rsidP="0076088D">
      <w:pPr>
        <w:pStyle w:val="Signature"/>
        <w:jc w:val="right"/>
        <w:rPr>
          <w:b w:val="0"/>
          <w:bCs w:val="0"/>
          <w:sz w:val="28"/>
          <w:szCs w:val="28"/>
        </w:rPr>
      </w:pPr>
    </w:p>
    <w:p w14:paraId="08487D02" w14:textId="203B951F" w:rsidR="0076088D" w:rsidRPr="0076088D" w:rsidRDefault="0076088D" w:rsidP="0076088D">
      <w:pPr>
        <w:pStyle w:val="Signature"/>
        <w:jc w:val="right"/>
        <w:rPr>
          <w:sz w:val="28"/>
          <w:szCs w:val="28"/>
        </w:rPr>
      </w:pPr>
      <w:r w:rsidRPr="0076088D">
        <w:rPr>
          <w:rFonts w:cs="Tahoma" w:hint="cs"/>
          <w:sz w:val="28"/>
          <w:szCs w:val="28"/>
          <w:rtl/>
        </w:rPr>
        <w:t>فرصت‌های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شغلی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در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صنعت</w:t>
      </w:r>
      <w:r w:rsidRPr="0076088D">
        <w:rPr>
          <w:rFonts w:cs="Tahoma"/>
          <w:sz w:val="28"/>
          <w:szCs w:val="28"/>
          <w:rtl/>
        </w:rPr>
        <w:t xml:space="preserve"> </w:t>
      </w:r>
      <w:r w:rsidRPr="0076088D">
        <w:rPr>
          <w:rFonts w:cs="Tahoma" w:hint="cs"/>
          <w:sz w:val="28"/>
          <w:szCs w:val="28"/>
          <w:rtl/>
        </w:rPr>
        <w:t>گیمینگ</w:t>
      </w:r>
    </w:p>
    <w:p w14:paraId="5FF07C15" w14:textId="1D2BEEB4" w:rsidR="0076088D" w:rsidRPr="0076088D" w:rsidRDefault="0076088D" w:rsidP="0076088D">
      <w:pPr>
        <w:pStyle w:val="Signature"/>
        <w:jc w:val="right"/>
        <w:rPr>
          <w:rFonts w:hint="cs"/>
          <w:b w:val="0"/>
          <w:bCs w:val="0"/>
          <w:color w:val="auto"/>
          <w:sz w:val="28"/>
          <w:szCs w:val="28"/>
          <w:rtl/>
          <w:lang w:bidi="fa-IR"/>
        </w:rPr>
      </w:pP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صنعت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گیمینگ،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عنوان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یکی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از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پرسودترین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صنایع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تفریحی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جهان،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فرصت‌های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شغلی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بسیاری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را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برای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افراد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ارائه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می‌دهد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.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از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جمله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فرصت‌های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شغلی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در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صنعت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می‌توان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توسعه‌دهندگان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بازی،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طراحان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گرافیک،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مترجمان،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توسعه‌دهندگان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نرم‌افزار،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مدیران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اجرایی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بازاریابان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اشاره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کرد</w:t>
      </w:r>
      <w:r w:rsidR="003433A3">
        <w:rPr>
          <w:rFonts w:cs="Tahoma" w:hint="cs"/>
          <w:b w:val="0"/>
          <w:bCs w:val="0"/>
          <w:color w:val="auto"/>
          <w:sz w:val="28"/>
          <w:szCs w:val="28"/>
          <w:rtl/>
        </w:rPr>
        <w:t>.</w:t>
      </w:r>
    </w:p>
    <w:p w14:paraId="27D520F9" w14:textId="77777777" w:rsidR="0076088D" w:rsidRPr="0076088D" w:rsidRDefault="0076088D" w:rsidP="0076088D">
      <w:pPr>
        <w:pStyle w:val="Signature"/>
        <w:jc w:val="right"/>
        <w:rPr>
          <w:b w:val="0"/>
          <w:bCs w:val="0"/>
          <w:sz w:val="28"/>
          <w:szCs w:val="28"/>
        </w:rPr>
      </w:pPr>
    </w:p>
    <w:p w14:paraId="097345D8" w14:textId="6B1B17BE" w:rsidR="003433A3" w:rsidRPr="003433A3" w:rsidRDefault="0076088D" w:rsidP="003433A3">
      <w:pPr>
        <w:pStyle w:val="Signature"/>
        <w:jc w:val="right"/>
        <w:rPr>
          <w:rFonts w:cs="Tahoma"/>
          <w:b w:val="0"/>
          <w:bCs w:val="0"/>
          <w:color w:val="auto"/>
          <w:sz w:val="28"/>
          <w:szCs w:val="28"/>
          <w:lang w:bidi="fa-IR"/>
        </w:rPr>
      </w:pP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عشق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بازی‌های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ویدئویی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می‌تواند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عنوان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یک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فرصت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برای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شروع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یک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مسیر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حرفه‌ای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موفق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در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صنعت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گیمینگ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مورد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استفاده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قرار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گیرد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.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توجه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رشد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روزافزون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صنعت،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افرادی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که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علاقه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بازی‌های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ویدئویی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دارند،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می‌توانند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طور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خلاقانه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موفق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در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این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صنعت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مشغول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کار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شوند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و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به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عنوان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حرفه‌ای‌های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گیمینگ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موفقیت‌آمیز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عمل</w:t>
      </w:r>
      <w:r w:rsidRPr="0076088D">
        <w:rPr>
          <w:rFonts w:cs="Tahoma"/>
          <w:b w:val="0"/>
          <w:bCs w:val="0"/>
          <w:color w:val="auto"/>
          <w:sz w:val="28"/>
          <w:szCs w:val="28"/>
          <w:rtl/>
        </w:rPr>
        <w:t xml:space="preserve"> </w:t>
      </w:r>
      <w:r w:rsidRPr="0076088D">
        <w:rPr>
          <w:rFonts w:cs="Tahoma" w:hint="cs"/>
          <w:b w:val="0"/>
          <w:bCs w:val="0"/>
          <w:color w:val="auto"/>
          <w:sz w:val="28"/>
          <w:szCs w:val="28"/>
          <w:rtl/>
        </w:rPr>
        <w:t>کنند</w:t>
      </w:r>
      <w:r w:rsidR="003433A3">
        <w:rPr>
          <w:rFonts w:cs="Tahoma" w:hint="cs"/>
          <w:b w:val="0"/>
          <w:bCs w:val="0"/>
          <w:color w:val="auto"/>
          <w:sz w:val="28"/>
          <w:szCs w:val="28"/>
          <w:rtl/>
        </w:rPr>
        <w:t>.</w:t>
      </w:r>
    </w:p>
    <w:p w14:paraId="393207F1" w14:textId="199A1B04" w:rsidR="00A66B18" w:rsidRPr="0041428F" w:rsidRDefault="003433A3" w:rsidP="00A6783B">
      <w:pPr>
        <w:pStyle w:val="Signature"/>
        <w:rPr>
          <w:color w:val="000000" w:themeColor="text1"/>
        </w:rPr>
      </w:pPr>
      <w:proofErr w:type="spellStart"/>
      <w:r>
        <w:t>Mahyar</w:t>
      </w:r>
      <w:proofErr w:type="spellEnd"/>
      <w:r>
        <w:t xml:space="preserve"> </w:t>
      </w:r>
      <w:proofErr w:type="spellStart"/>
      <w:r>
        <w:t>Norouzi</w:t>
      </w:r>
      <w:proofErr w:type="spellEnd"/>
    </w:p>
    <w:sectPr w:rsidR="00A66B18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7352" w14:textId="77777777" w:rsidR="000D53EC" w:rsidRDefault="000D53EC" w:rsidP="00A66B18">
      <w:pPr>
        <w:spacing w:before="0" w:after="0"/>
      </w:pPr>
      <w:r>
        <w:separator/>
      </w:r>
    </w:p>
  </w:endnote>
  <w:endnote w:type="continuationSeparator" w:id="0">
    <w:p w14:paraId="6F641630" w14:textId="77777777" w:rsidR="000D53EC" w:rsidRDefault="000D53E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91B11" w14:textId="77777777" w:rsidR="000D53EC" w:rsidRDefault="000D53EC" w:rsidP="00A66B18">
      <w:pPr>
        <w:spacing w:before="0" w:after="0"/>
      </w:pPr>
      <w:r>
        <w:separator/>
      </w:r>
    </w:p>
  </w:footnote>
  <w:footnote w:type="continuationSeparator" w:id="0">
    <w:p w14:paraId="36E3CE62" w14:textId="77777777" w:rsidR="000D53EC" w:rsidRDefault="000D53EC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1410"/>
    <w:multiLevelType w:val="hybridMultilevel"/>
    <w:tmpl w:val="A9C21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07"/>
    <w:rsid w:val="00083BAA"/>
    <w:rsid w:val="000D53EC"/>
    <w:rsid w:val="0010680C"/>
    <w:rsid w:val="00152B0B"/>
    <w:rsid w:val="001766D6"/>
    <w:rsid w:val="00192419"/>
    <w:rsid w:val="001C270D"/>
    <w:rsid w:val="001E2320"/>
    <w:rsid w:val="00214E28"/>
    <w:rsid w:val="003433A3"/>
    <w:rsid w:val="00352B81"/>
    <w:rsid w:val="00394757"/>
    <w:rsid w:val="003A0150"/>
    <w:rsid w:val="003E24DF"/>
    <w:rsid w:val="003F0507"/>
    <w:rsid w:val="0041428F"/>
    <w:rsid w:val="004A2B0D"/>
    <w:rsid w:val="005C2210"/>
    <w:rsid w:val="00615018"/>
    <w:rsid w:val="0062123A"/>
    <w:rsid w:val="00646E75"/>
    <w:rsid w:val="006F6F10"/>
    <w:rsid w:val="0076088D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B2730D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76088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-PC\AppData\Local\Microsoft\Office\16.0\DTS\en-US%7bA9E84FEB-6D19-4E62-8D3F-427D76511B0E%7d\%7b73F3AB73-2B91-4BA8-8427-1704D141376B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277E27-64D3-4D71-AB06-1A669798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{73F3AB73-2B91-4BA8-8427-1704D141376B}tf56348247_win32.dotx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2024-05-27T17:26:00Z</dcterms:created>
  <dcterms:modified xsi:type="dcterms:W3CDTF">2024-05-27T18:34:00Z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